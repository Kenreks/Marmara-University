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3300" w14:textId="77777777" w:rsidR="005A1D25" w:rsidRDefault="005A1D25"/>
    <w:p w14:paraId="364D80E9" w14:textId="77777777" w:rsidR="007E0C65" w:rsidRDefault="007E0C65"/>
    <w:p w14:paraId="56573280" w14:textId="77777777" w:rsidR="007E0C65" w:rsidRDefault="007E0C65"/>
    <w:p w14:paraId="6A3939C1" w14:textId="77777777" w:rsidR="007E0C65" w:rsidRDefault="007E0C65"/>
    <w:p w14:paraId="3069987A" w14:textId="77777777" w:rsidR="007E0C65" w:rsidRPr="007E0C65" w:rsidRDefault="007E0C65" w:rsidP="007E0C65">
      <w:pPr>
        <w:jc w:val="center"/>
        <w:rPr>
          <w:b/>
          <w:sz w:val="28"/>
          <w:szCs w:val="28"/>
        </w:rPr>
      </w:pPr>
      <w:r w:rsidRPr="007E0C65">
        <w:rPr>
          <w:b/>
          <w:sz w:val="28"/>
          <w:szCs w:val="28"/>
        </w:rPr>
        <w:t>MATH2059 Numerical Methods</w:t>
      </w:r>
    </w:p>
    <w:p w14:paraId="5E0B415B" w14:textId="77777777" w:rsidR="007E0C65" w:rsidRDefault="0008284E" w:rsidP="007E0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3</w:t>
      </w:r>
    </w:p>
    <w:p w14:paraId="70D7335F" w14:textId="77777777" w:rsidR="007E0C65" w:rsidRDefault="007E0C65" w:rsidP="007E0C65">
      <w:pPr>
        <w:jc w:val="center"/>
        <w:rPr>
          <w:b/>
          <w:sz w:val="28"/>
          <w:szCs w:val="28"/>
        </w:rPr>
      </w:pPr>
    </w:p>
    <w:p w14:paraId="0ADAB242" w14:textId="77777777" w:rsidR="007E0C65" w:rsidRDefault="007E0C65" w:rsidP="007E0C65">
      <w:pPr>
        <w:jc w:val="center"/>
        <w:rPr>
          <w:b/>
          <w:sz w:val="28"/>
          <w:szCs w:val="28"/>
        </w:rPr>
      </w:pPr>
    </w:p>
    <w:p w14:paraId="02F55370" w14:textId="77777777" w:rsidR="00B471D6" w:rsidRPr="00BD1FD6" w:rsidRDefault="00F82D6D" w:rsidP="00B471D6">
      <w:pPr>
        <w:jc w:val="both"/>
        <w:rPr>
          <w:b/>
        </w:rPr>
      </w:pPr>
      <w:r w:rsidRPr="00BD1FD6">
        <w:rPr>
          <w:b/>
        </w:rPr>
        <w:t>Q</w:t>
      </w:r>
      <w:r w:rsidR="00BD1FD6" w:rsidRPr="00BD1FD6">
        <w:rPr>
          <w:b/>
        </w:rPr>
        <w:t xml:space="preserve">uestion </w:t>
      </w:r>
      <w:r w:rsidRPr="00BD1FD6">
        <w:rPr>
          <w:b/>
        </w:rPr>
        <w:t xml:space="preserve">1. (Optimization) </w:t>
      </w:r>
    </w:p>
    <w:p w14:paraId="188EB1C7" w14:textId="77777777" w:rsidR="00F82D6D" w:rsidRDefault="00F82D6D" w:rsidP="00B471D6">
      <w:pPr>
        <w:jc w:val="both"/>
      </w:pPr>
      <w:r>
        <w:t xml:space="preserve">Employ the following methods </w:t>
      </w:r>
      <w:r w:rsidR="00392DF7">
        <w:t xml:space="preserve">in MATLAB </w:t>
      </w:r>
      <w:r>
        <w:t xml:space="preserve">to find the maximum of </w:t>
      </w:r>
    </w:p>
    <w:p w14:paraId="3546DAB7" w14:textId="77777777" w:rsidR="00F82D6D" w:rsidRPr="00F82D6D" w:rsidRDefault="00F82D6D" w:rsidP="00B471D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=4x-1.8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A416A88" w14:textId="77777777" w:rsidR="00F82D6D" w:rsidRDefault="00F82D6D" w:rsidP="00F82D6D">
      <w:pPr>
        <w:pStyle w:val="ListParagraph"/>
        <w:numPr>
          <w:ilvl w:val="0"/>
          <w:numId w:val="8"/>
        </w:numPr>
        <w:jc w:val="both"/>
      </w:pPr>
      <w:r>
        <w:t>Using golden-section search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=1%</m:t>
        </m:r>
      </m:oMath>
      <w:r>
        <w:t>)</w:t>
      </w:r>
      <w:r w:rsidR="000605DE">
        <w:t>.</w:t>
      </w:r>
    </w:p>
    <w:p w14:paraId="3AA0CB42" w14:textId="77777777" w:rsidR="000605DE" w:rsidRDefault="000605DE" w:rsidP="00B471D6">
      <w:pPr>
        <w:pStyle w:val="ListParagraph"/>
        <w:numPr>
          <w:ilvl w:val="0"/>
          <w:numId w:val="8"/>
        </w:numPr>
        <w:jc w:val="both"/>
      </w:pPr>
      <w:r>
        <w:t>Using Parabolic interpolation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=1.75,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=2.5, iterations=5</m:t>
        </m:r>
      </m:oMath>
      <w:r>
        <w:t>)</w:t>
      </w:r>
    </w:p>
    <w:p w14:paraId="45A27386" w14:textId="77777777" w:rsidR="00392DF7" w:rsidRDefault="00392DF7" w:rsidP="00392DF7">
      <w:pPr>
        <w:pStyle w:val="ListParagraph"/>
        <w:jc w:val="both"/>
      </w:pPr>
    </w:p>
    <w:p w14:paraId="0436BFA3" w14:textId="77777777" w:rsidR="00392DF7" w:rsidRDefault="00392DF7" w:rsidP="00392DF7">
      <w:pPr>
        <w:jc w:val="both"/>
      </w:pPr>
      <w:r>
        <w:t>(True values are: maximum f(x) = 5.8853 at x = 2.3264)</w:t>
      </w:r>
    </w:p>
    <w:p w14:paraId="43628F88" w14:textId="77777777" w:rsidR="0064273B" w:rsidRDefault="0064273B" w:rsidP="00B471D6">
      <w:pPr>
        <w:jc w:val="both"/>
        <w:rPr>
          <w:b/>
        </w:rPr>
      </w:pPr>
    </w:p>
    <w:p w14:paraId="37291A8A" w14:textId="77777777" w:rsidR="00BD1FD6" w:rsidRDefault="00BD1FD6" w:rsidP="00B471D6">
      <w:pPr>
        <w:jc w:val="both"/>
      </w:pPr>
      <w:r w:rsidRPr="00BD1FD6">
        <w:rPr>
          <w:b/>
        </w:rPr>
        <w:t>Question 2</w:t>
      </w:r>
      <w:r w:rsidR="0064273B">
        <w:rPr>
          <w:b/>
        </w:rPr>
        <w:t xml:space="preserve"> (optimization)</w:t>
      </w:r>
      <w:r w:rsidRPr="00BD1FD6">
        <w:rPr>
          <w:b/>
        </w:rPr>
        <w:t xml:space="preserve">: </w:t>
      </w:r>
      <w:r w:rsidR="003A4162">
        <w:rPr>
          <w:b/>
        </w:rPr>
        <w:t xml:space="preserve"> </w:t>
      </w:r>
      <w:r w:rsidR="003A4162" w:rsidRPr="003A4162">
        <w:t>Deve</w:t>
      </w:r>
      <w:r w:rsidR="003A4162" w:rsidRPr="00CA2017">
        <w:t>lop</w:t>
      </w:r>
      <w:r w:rsidR="00F9235F" w:rsidRPr="00CA2017">
        <w:t xml:space="preserve"> a single script </w:t>
      </w:r>
      <w:r w:rsidR="00392DF7">
        <w:t xml:space="preserve">in MATLAB </w:t>
      </w:r>
      <w:r w:rsidR="00F9235F" w:rsidRPr="00CA2017">
        <w:t xml:space="preserve">to </w:t>
      </w:r>
      <w:r w:rsidR="003A4162" w:rsidRPr="00CA2017">
        <w:t>(a) generate con</w:t>
      </w:r>
      <w:r w:rsidR="0064273B">
        <w:t xml:space="preserve">tour and mesh subplots of the following temperature field. (b) determine the minimum with </w:t>
      </w:r>
      <w:r w:rsidR="0064273B" w:rsidRPr="0064273B">
        <w:rPr>
          <w:rFonts w:ascii="Courier" w:hAnsi="Courier"/>
        </w:rPr>
        <w:t>fminsearch</w:t>
      </w:r>
      <w:r w:rsidR="0064273B">
        <w:t>.</w:t>
      </w:r>
    </w:p>
    <w:p w14:paraId="3EEBFA92" w14:textId="2A0A0E04" w:rsidR="00392DF7" w:rsidRPr="00392DF7" w:rsidRDefault="0064273B" w:rsidP="00A9309B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-4xy-y-3</m:t>
        </m:r>
      </m:oMath>
      <w:r w:rsidR="00A9309B">
        <w:rPr>
          <w:rFonts w:eastAsiaTheme="minorEastAsia"/>
        </w:rPr>
        <w:t>x</w:t>
      </w:r>
    </w:p>
    <w:p w14:paraId="7DF89617" w14:textId="77777777" w:rsidR="00392DF7" w:rsidRPr="00392DF7" w:rsidRDefault="00392DF7" w:rsidP="00B471D6">
      <w:pPr>
        <w:jc w:val="both"/>
        <w:rPr>
          <w:rFonts w:eastAsiaTheme="minorEastAsia"/>
        </w:rPr>
      </w:pPr>
    </w:p>
    <w:p w14:paraId="44A2F581" w14:textId="77777777" w:rsidR="00F9235F" w:rsidRDefault="00392DF7" w:rsidP="00B471D6">
      <w:pPr>
        <w:jc w:val="both"/>
      </w:pPr>
      <w:r w:rsidRPr="00392DF7">
        <w:t xml:space="preserve">(True values are: </w:t>
      </w:r>
      <w:r>
        <w:t>val = -5.1250 at (x,y)  = (2.75,2))</w:t>
      </w:r>
    </w:p>
    <w:p w14:paraId="3AB12729" w14:textId="77777777" w:rsidR="00392DF7" w:rsidRPr="00392DF7" w:rsidRDefault="00392DF7" w:rsidP="00B471D6">
      <w:pPr>
        <w:jc w:val="both"/>
      </w:pPr>
    </w:p>
    <w:p w14:paraId="39382CCE" w14:textId="77777777" w:rsidR="00F9235F" w:rsidRPr="00392DF7" w:rsidRDefault="0064273B" w:rsidP="00B471D6">
      <w:pPr>
        <w:jc w:val="both"/>
      </w:pPr>
      <w:r>
        <w:rPr>
          <w:b/>
        </w:rPr>
        <w:t>Question 3 (Linear Equations)</w:t>
      </w:r>
      <w:r w:rsidR="00392DF7">
        <w:rPr>
          <w:b/>
        </w:rPr>
        <w:t xml:space="preserve"> </w:t>
      </w:r>
      <w:r w:rsidR="00392DF7" w:rsidRPr="00392DF7">
        <w:t>Solve this problem using a calculator only</w:t>
      </w:r>
    </w:p>
    <w:p w14:paraId="3B1BBDAB" w14:textId="77777777" w:rsidR="0064273B" w:rsidRDefault="0064273B" w:rsidP="00B471D6">
      <w:pPr>
        <w:jc w:val="both"/>
        <w:rPr>
          <w:b/>
        </w:rPr>
      </w:pPr>
    </w:p>
    <w:p w14:paraId="32481300" w14:textId="77777777" w:rsidR="0064273B" w:rsidRDefault="0064273B" w:rsidP="00B471D6">
      <w:pPr>
        <w:jc w:val="both"/>
      </w:pPr>
      <w:r>
        <w:t xml:space="preserve">Given the equations </w:t>
      </w:r>
    </w:p>
    <w:p w14:paraId="120DC497" w14:textId="77777777" w:rsidR="0064273B" w:rsidRPr="0064273B" w:rsidRDefault="0064273B" w:rsidP="00B471D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=-38</m:t>
          </m:r>
        </m:oMath>
      </m:oMathPara>
    </w:p>
    <w:p w14:paraId="353B8350" w14:textId="77777777" w:rsidR="0064273B" w:rsidRDefault="0064273B" w:rsidP="00B471D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=-34</m:t>
        </m:r>
      </m:oMath>
    </w:p>
    <w:p w14:paraId="47295F37" w14:textId="77777777" w:rsidR="0064273B" w:rsidRPr="0064273B" w:rsidRDefault="0064273B" w:rsidP="00B471D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=-20</m:t>
          </m:r>
        </m:oMath>
      </m:oMathPara>
    </w:p>
    <w:p w14:paraId="1936A1F1" w14:textId="77777777" w:rsidR="0064273B" w:rsidRDefault="0064273B" w:rsidP="0064273B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Solve by Gaussian elimination with partial pivoting. </w:t>
      </w:r>
      <w:r w:rsidR="00EF6912">
        <w:rPr>
          <w:rFonts w:eastAsiaTheme="minorEastAsia"/>
        </w:rPr>
        <w:t>As part of the computation, use diagonal elements to calculate the determinant. Show all steps of the computation.</w:t>
      </w:r>
    </w:p>
    <w:p w14:paraId="5FEF4FAC" w14:textId="77777777" w:rsidR="00A329A9" w:rsidRPr="00A4429B" w:rsidRDefault="00EF6912" w:rsidP="00EF6912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Substitute your results into the original equations to check your answers. </w:t>
      </w:r>
    </w:p>
    <w:p w14:paraId="7AD0715E" w14:textId="77777777" w:rsidR="0064273B" w:rsidRPr="0064273B" w:rsidRDefault="0064273B" w:rsidP="00B471D6">
      <w:pPr>
        <w:jc w:val="both"/>
        <w:rPr>
          <w:rFonts w:eastAsiaTheme="minorEastAsia"/>
        </w:rPr>
      </w:pPr>
    </w:p>
    <w:p w14:paraId="299A14F7" w14:textId="77777777" w:rsidR="0064273B" w:rsidRPr="00A329A9" w:rsidRDefault="00A329A9" w:rsidP="00B471D6">
      <w:pPr>
        <w:jc w:val="both"/>
        <w:rPr>
          <w:rFonts w:eastAsiaTheme="minorEastAsia"/>
          <w:b/>
        </w:rPr>
      </w:pPr>
      <w:r w:rsidRPr="00A329A9">
        <w:rPr>
          <w:rFonts w:eastAsiaTheme="minorEastAsia"/>
          <w:b/>
        </w:rPr>
        <w:t>Question 4 (Linear systems):</w:t>
      </w:r>
    </w:p>
    <w:p w14:paraId="17231E47" w14:textId="77777777" w:rsidR="00A329A9" w:rsidRDefault="00A329A9" w:rsidP="00B471D6">
      <w:pPr>
        <w:jc w:val="both"/>
        <w:rPr>
          <w:rFonts w:eastAsiaTheme="minorEastAsia"/>
        </w:rPr>
      </w:pPr>
      <w:r>
        <w:rPr>
          <w:rFonts w:eastAsiaTheme="minorEastAsia"/>
        </w:rPr>
        <w:t>Solve the following set of equations with LU factorization with pivoting:</w:t>
      </w:r>
    </w:p>
    <w:p w14:paraId="394D3567" w14:textId="77777777" w:rsidR="00A329A9" w:rsidRDefault="00A329A9" w:rsidP="00B471D6">
      <w:pPr>
        <w:jc w:val="both"/>
        <w:rPr>
          <w:rFonts w:eastAsiaTheme="minorEastAsia"/>
        </w:rPr>
      </w:pPr>
    </w:p>
    <w:p w14:paraId="62067F51" w14:textId="77777777" w:rsidR="00F9235F" w:rsidRPr="004B27B2" w:rsidRDefault="00A329A9" w:rsidP="00B471D6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3FB5E1" wp14:editId="053162FE">
            <wp:extent cx="1612557" cy="820676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1 at 14.28.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87" cy="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2A88" w14:textId="77777777" w:rsidR="00392DF7" w:rsidRDefault="00392DF7">
      <w:pPr>
        <w:rPr>
          <w:b/>
        </w:rPr>
      </w:pPr>
      <w:r>
        <w:rPr>
          <w:b/>
        </w:rPr>
        <w:br w:type="page"/>
      </w:r>
    </w:p>
    <w:p w14:paraId="2E1F70A9" w14:textId="77777777" w:rsidR="00A329A9" w:rsidRDefault="00A329A9" w:rsidP="00B471D6">
      <w:pPr>
        <w:jc w:val="both"/>
        <w:rPr>
          <w:b/>
        </w:rPr>
      </w:pPr>
      <w:r>
        <w:rPr>
          <w:b/>
        </w:rPr>
        <w:lastRenderedPageBreak/>
        <w:t>Question 5 (Linear systems)</w:t>
      </w:r>
    </w:p>
    <w:p w14:paraId="0731C14A" w14:textId="77777777" w:rsidR="00A329A9" w:rsidRDefault="00A329A9" w:rsidP="00B471D6">
      <w:pPr>
        <w:jc w:val="both"/>
        <w:rPr>
          <w:b/>
        </w:rPr>
      </w:pPr>
    </w:p>
    <w:p w14:paraId="1AD0E8B6" w14:textId="77777777" w:rsidR="00A329A9" w:rsidRDefault="00A329A9" w:rsidP="00A329A9">
      <w:pPr>
        <w:pStyle w:val="ListParagraph"/>
        <w:numPr>
          <w:ilvl w:val="0"/>
          <w:numId w:val="10"/>
        </w:numPr>
        <w:jc w:val="both"/>
      </w:pPr>
      <w:r w:rsidRPr="00A329A9">
        <w:t>De</w:t>
      </w:r>
      <w:r>
        <w:t>termine the matrix inverse and condition n</w:t>
      </w:r>
      <w:r w:rsidR="000E519E">
        <w:t>umber for the following matrix (use MATLAB)</w:t>
      </w:r>
    </w:p>
    <w:p w14:paraId="5B7C43C4" w14:textId="77777777" w:rsidR="00A329A9" w:rsidRPr="00A329A9" w:rsidRDefault="00AD08D8" w:rsidP="00B471D6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49409224" w14:textId="77777777" w:rsidR="00A329A9" w:rsidRPr="00A329A9" w:rsidRDefault="00A329A9" w:rsidP="00A329A9">
      <w:pPr>
        <w:pStyle w:val="ListParagraph"/>
        <w:numPr>
          <w:ilvl w:val="0"/>
          <w:numId w:val="10"/>
        </w:numPr>
        <w:jc w:val="both"/>
      </w:pPr>
      <w:r>
        <w:t xml:space="preserve">Repeat (a) but change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rPr>
          <w:rFonts w:eastAsiaTheme="minorEastAsia"/>
        </w:rPr>
        <w:t xml:space="preserve"> to </w:t>
      </w:r>
      <w:r w:rsidRPr="00A329A9">
        <w:rPr>
          <w:rFonts w:eastAsiaTheme="minorEastAsia"/>
        </w:rPr>
        <w:t xml:space="preserve">9.1 </w:t>
      </w:r>
    </w:p>
    <w:p w14:paraId="4D33440C" w14:textId="77777777" w:rsidR="009D3196" w:rsidRDefault="009D3196" w:rsidP="00A329A9">
      <w:pPr>
        <w:jc w:val="both"/>
      </w:pPr>
    </w:p>
    <w:p w14:paraId="42C65973" w14:textId="77777777" w:rsidR="00DB4464" w:rsidRPr="00DB4464" w:rsidRDefault="00DB4464" w:rsidP="00A329A9">
      <w:pPr>
        <w:jc w:val="both"/>
        <w:rPr>
          <w:b/>
        </w:rPr>
      </w:pPr>
      <w:r w:rsidRPr="00DB4464">
        <w:rPr>
          <w:b/>
        </w:rPr>
        <w:t>Question 6 (Linear systems- Gauss Seidel)</w:t>
      </w:r>
      <w:r w:rsidR="00D510AD">
        <w:rPr>
          <w:b/>
        </w:rPr>
        <w:t xml:space="preserve"> </w:t>
      </w:r>
    </w:p>
    <w:p w14:paraId="4E62697E" w14:textId="77777777" w:rsidR="00DB4464" w:rsidRDefault="00DB4464" w:rsidP="00A329A9">
      <w:pPr>
        <w:jc w:val="both"/>
      </w:pPr>
    </w:p>
    <w:p w14:paraId="3075E303" w14:textId="77777777" w:rsidR="00DB4464" w:rsidRDefault="00DB4464" w:rsidP="00A329A9">
      <w:pPr>
        <w:jc w:val="both"/>
      </w:pPr>
      <w:r>
        <w:t xml:space="preserve">Use the Gauss-Seidel method </w:t>
      </w:r>
      <w:r w:rsidR="00D510AD">
        <w:t xml:space="preserve">in MATLAB </w:t>
      </w:r>
      <w:r>
        <w:t xml:space="preserve">to solve the following system until the percent relative error falls below 5%. </w:t>
      </w:r>
    </w:p>
    <w:p w14:paraId="3592B492" w14:textId="77777777" w:rsidR="00DB4464" w:rsidRDefault="00DB4464" w:rsidP="00A329A9">
      <w:pPr>
        <w:jc w:val="both"/>
      </w:pPr>
    </w:p>
    <w:p w14:paraId="58260DA5" w14:textId="77777777" w:rsidR="00DB4464" w:rsidRDefault="00DB4464" w:rsidP="00A329A9">
      <w:pPr>
        <w:jc w:val="both"/>
      </w:pPr>
      <w:r>
        <w:rPr>
          <w:noProof/>
        </w:rPr>
        <w:drawing>
          <wp:inline distT="0" distB="0" distL="0" distR="0" wp14:anchorId="52AF4D44" wp14:editId="2A33FCE0">
            <wp:extent cx="2088292" cy="77072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01 at 14.37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882" cy="7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D28" w14:textId="77777777" w:rsidR="00DB4464" w:rsidRPr="00A329A9" w:rsidRDefault="00DB4464" w:rsidP="00A329A9">
      <w:pPr>
        <w:jc w:val="both"/>
      </w:pPr>
    </w:p>
    <w:p w14:paraId="0C2AC5AF" w14:textId="77777777" w:rsidR="00F82D6D" w:rsidRPr="00A329A9" w:rsidRDefault="00F82D6D" w:rsidP="00B471D6">
      <w:pPr>
        <w:jc w:val="both"/>
      </w:pPr>
    </w:p>
    <w:p w14:paraId="5FEE8F5B" w14:textId="77777777" w:rsidR="009F1D33" w:rsidRPr="009F1D33" w:rsidRDefault="009F1D33" w:rsidP="009F1D3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lang w:val="tr-TR"/>
        </w:rPr>
      </w:pPr>
      <w:r w:rsidRPr="009F1D33">
        <w:rPr>
          <w:rFonts w:cs="Times New Roman"/>
          <w:b/>
          <w:bCs/>
          <w:color w:val="000000"/>
          <w:lang w:val="tr-TR"/>
        </w:rPr>
        <w:t xml:space="preserve">How to Submit Your Homework: </w:t>
      </w:r>
    </w:p>
    <w:p w14:paraId="5DFE8C85" w14:textId="77777777" w:rsidR="009F1D33" w:rsidRPr="009F1D33" w:rsidRDefault="009F1D33" w:rsidP="009F1D3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lang w:val="tr-TR"/>
        </w:rPr>
      </w:pPr>
    </w:p>
    <w:p w14:paraId="0961AAD4" w14:textId="77777777" w:rsidR="009F1D33" w:rsidRPr="009F1D33" w:rsidRDefault="009F1D33" w:rsidP="009F1D33"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  <w:lang w:val="tr-TR"/>
        </w:rPr>
      </w:pPr>
      <w:r w:rsidRPr="009F1D33">
        <w:rPr>
          <w:rFonts w:cs="Times New Roman"/>
          <w:color w:val="000000"/>
          <w:lang w:val="tr-TR"/>
        </w:rPr>
        <w:t xml:space="preserve">Each student should submit his/her own homework. You can discuss the questions with your friends, but you must write your own code. Group work is not allowed. </w:t>
      </w:r>
    </w:p>
    <w:p w14:paraId="02E338B2" w14:textId="77777777" w:rsidR="009F1D33" w:rsidRPr="009F1D33" w:rsidRDefault="009F1D33" w:rsidP="009F1D33">
      <w:pPr>
        <w:autoSpaceDE w:val="0"/>
        <w:autoSpaceDN w:val="0"/>
        <w:adjustRightInd w:val="0"/>
        <w:jc w:val="both"/>
        <w:rPr>
          <w:rFonts w:cs="Times New Roman"/>
          <w:color w:val="000000"/>
          <w:lang w:val="tr-TR"/>
        </w:rPr>
      </w:pPr>
    </w:p>
    <w:p w14:paraId="6202C88C" w14:textId="77777777" w:rsidR="009F1D33" w:rsidRPr="009F1D33" w:rsidRDefault="009F1D33" w:rsidP="009F1D33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  <w:lang w:val="tr-TR"/>
        </w:rPr>
      </w:pPr>
      <w:r w:rsidRPr="009F1D33">
        <w:rPr>
          <w:rFonts w:cs="Times New Roman"/>
          <w:color w:val="000000"/>
          <w:lang w:val="tr-TR"/>
        </w:rPr>
        <w:t xml:space="preserve">Write a detailed report, which includes explanations about each part in each question. Explain how your scripts and functions work,  i.e.,  which parts of your functions/scripts accomplish which task and how it is accomplished. Include the outputs of your functions to your report. You can save a figure as a *.jpg image file using “File —&gt; Save as” in the Figure window. Then, you can include the jpg image to your Word document. </w:t>
      </w:r>
    </w:p>
    <w:p w14:paraId="1FD4926F" w14:textId="77777777" w:rsidR="009F1D33" w:rsidRPr="009F1D33" w:rsidRDefault="009F1D33" w:rsidP="009F1D33">
      <w:pPr>
        <w:autoSpaceDE w:val="0"/>
        <w:autoSpaceDN w:val="0"/>
        <w:adjustRightInd w:val="0"/>
        <w:jc w:val="both"/>
        <w:rPr>
          <w:rFonts w:cs="Times New Roman"/>
          <w:color w:val="000000"/>
          <w:lang w:val="tr-TR"/>
        </w:rPr>
      </w:pPr>
    </w:p>
    <w:p w14:paraId="39026233" w14:textId="77777777" w:rsidR="009F1D33" w:rsidRPr="009F1D33" w:rsidRDefault="009F1D33" w:rsidP="009F1D33">
      <w:pPr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  <w:lang w:val="tr-TR"/>
        </w:rPr>
      </w:pPr>
      <w:r w:rsidRPr="009F1D33">
        <w:rPr>
          <w:rFonts w:cs="Times New Roman"/>
          <w:color w:val="000000"/>
          <w:lang w:val="tr-TR"/>
        </w:rPr>
        <w:t xml:space="preserve">Don’t forget to put detailed comments into your functions/scripts to explain what your code is doing. Also indicate the inputs and outputs in the comment section. (% sign is used to put comments in MATLAB) </w:t>
      </w:r>
    </w:p>
    <w:p w14:paraId="2B7E0902" w14:textId="77777777" w:rsidR="009F1D33" w:rsidRPr="009F1D33" w:rsidRDefault="009F1D33" w:rsidP="009F1D33">
      <w:pPr>
        <w:autoSpaceDE w:val="0"/>
        <w:autoSpaceDN w:val="0"/>
        <w:adjustRightInd w:val="0"/>
        <w:jc w:val="both"/>
        <w:rPr>
          <w:rFonts w:cs="Times New Roman"/>
          <w:color w:val="000000"/>
          <w:lang w:val="tr-TR"/>
        </w:rPr>
      </w:pPr>
    </w:p>
    <w:p w14:paraId="1D2C5A56" w14:textId="77777777" w:rsidR="009F1D33" w:rsidRPr="009F1D33" w:rsidRDefault="009F1D33" w:rsidP="009F1D33">
      <w:pPr>
        <w:numPr>
          <w:ilvl w:val="0"/>
          <w:numId w:val="6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  <w:lang w:val="tr-TR"/>
        </w:rPr>
      </w:pPr>
      <w:r w:rsidRPr="009F1D33">
        <w:rPr>
          <w:rFonts w:cs="Times New Roman"/>
          <w:color w:val="000000"/>
          <w:lang w:val="tr-TR"/>
        </w:rPr>
        <w:t>Combine your report and MATLAB codes into a single file. Plots  should go into the report. Name your zip file as “name_surname_studentnumber_hw_no.zip”. For example, a student whose name is Ayşe Çalışkan and student number is 1234567 will name her file as: “ayse_caliskan_1234567_hw1.zip”  for the first homework. Also, write your name, surname and student number as comments at the beginning of your codes.</w:t>
      </w:r>
    </w:p>
    <w:p w14:paraId="49924918" w14:textId="77777777" w:rsidR="009F1D33" w:rsidRPr="009F1D33" w:rsidRDefault="009F1D33" w:rsidP="009F1D33">
      <w:pPr>
        <w:autoSpaceDE w:val="0"/>
        <w:autoSpaceDN w:val="0"/>
        <w:adjustRightInd w:val="0"/>
        <w:jc w:val="both"/>
        <w:rPr>
          <w:rFonts w:cs="Times New Roman"/>
          <w:color w:val="000000"/>
          <w:lang w:val="tr-TR"/>
        </w:rPr>
      </w:pPr>
    </w:p>
    <w:p w14:paraId="0C0AEBDF" w14:textId="5125EC12" w:rsidR="009F1D33" w:rsidRPr="009F1D33" w:rsidRDefault="00AD08D8" w:rsidP="009F1D33">
      <w:pPr>
        <w:numPr>
          <w:ilvl w:val="0"/>
          <w:numId w:val="7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  <w:lang w:val="tr-TR"/>
        </w:rPr>
      </w:pPr>
      <w:r>
        <w:rPr>
          <w:rFonts w:cs="Times New Roman"/>
          <w:color w:val="000000"/>
          <w:lang w:val="tr-TR"/>
        </w:rPr>
        <w:t xml:space="preserve">Submit your HW via Google classroom. </w:t>
      </w:r>
    </w:p>
    <w:p w14:paraId="1A078ECC" w14:textId="77777777" w:rsidR="009F1D33" w:rsidRPr="009F1D33" w:rsidRDefault="009F1D33" w:rsidP="00B471D6">
      <w:pPr>
        <w:jc w:val="both"/>
        <w:rPr>
          <w:sz w:val="20"/>
          <w:szCs w:val="20"/>
        </w:rPr>
      </w:pPr>
    </w:p>
    <w:p w14:paraId="2EFDF836" w14:textId="77777777" w:rsidR="00F54F69" w:rsidRDefault="00F54F69" w:rsidP="00B471D6">
      <w:pPr>
        <w:jc w:val="both"/>
        <w:rPr>
          <w:sz w:val="28"/>
          <w:szCs w:val="28"/>
        </w:rPr>
      </w:pPr>
    </w:p>
    <w:p w14:paraId="6027E9C3" w14:textId="77777777" w:rsidR="00B662B1" w:rsidRPr="00B471D6" w:rsidRDefault="00B662B1" w:rsidP="00B471D6">
      <w:pPr>
        <w:jc w:val="both"/>
        <w:rPr>
          <w:sz w:val="28"/>
          <w:szCs w:val="28"/>
        </w:rPr>
      </w:pPr>
    </w:p>
    <w:sectPr w:rsidR="00B662B1" w:rsidRPr="00B471D6" w:rsidSect="00114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5641AAF"/>
    <w:multiLevelType w:val="hybridMultilevel"/>
    <w:tmpl w:val="278459E4"/>
    <w:lvl w:ilvl="0" w:tplc="288CF0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B017B"/>
    <w:multiLevelType w:val="hybridMultilevel"/>
    <w:tmpl w:val="95103146"/>
    <w:lvl w:ilvl="0" w:tplc="FD7E971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B0238"/>
    <w:multiLevelType w:val="hybridMultilevel"/>
    <w:tmpl w:val="D88C2A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5ABA"/>
    <w:multiLevelType w:val="hybridMultilevel"/>
    <w:tmpl w:val="197270EE"/>
    <w:lvl w:ilvl="0" w:tplc="8DBE3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06BA6"/>
    <w:multiLevelType w:val="hybridMultilevel"/>
    <w:tmpl w:val="B6C650EC"/>
    <w:lvl w:ilvl="0" w:tplc="CE924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65"/>
    <w:rsid w:val="000605DE"/>
    <w:rsid w:val="0008284E"/>
    <w:rsid w:val="000E519E"/>
    <w:rsid w:val="00114961"/>
    <w:rsid w:val="001C1AC9"/>
    <w:rsid w:val="002C517A"/>
    <w:rsid w:val="00392DF7"/>
    <w:rsid w:val="003A4162"/>
    <w:rsid w:val="004B27B2"/>
    <w:rsid w:val="005A1D25"/>
    <w:rsid w:val="005B1F4B"/>
    <w:rsid w:val="006336AD"/>
    <w:rsid w:val="0064273B"/>
    <w:rsid w:val="006909A4"/>
    <w:rsid w:val="007167FE"/>
    <w:rsid w:val="007C1A08"/>
    <w:rsid w:val="007E0C65"/>
    <w:rsid w:val="009312C9"/>
    <w:rsid w:val="009D3196"/>
    <w:rsid w:val="009F1D33"/>
    <w:rsid w:val="00A329A9"/>
    <w:rsid w:val="00A4429B"/>
    <w:rsid w:val="00A9309B"/>
    <w:rsid w:val="00AB2E6A"/>
    <w:rsid w:val="00AD08D8"/>
    <w:rsid w:val="00B4269C"/>
    <w:rsid w:val="00B471D6"/>
    <w:rsid w:val="00B662B1"/>
    <w:rsid w:val="00B76AB5"/>
    <w:rsid w:val="00BD1FD6"/>
    <w:rsid w:val="00C77268"/>
    <w:rsid w:val="00CA2017"/>
    <w:rsid w:val="00D510AD"/>
    <w:rsid w:val="00DB4464"/>
    <w:rsid w:val="00E66103"/>
    <w:rsid w:val="00EC6DB4"/>
    <w:rsid w:val="00EF6912"/>
    <w:rsid w:val="00F54F69"/>
    <w:rsid w:val="00F82D6D"/>
    <w:rsid w:val="00F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8323BD"/>
  <w15:chartTrackingRefBased/>
  <w15:docId w15:val="{9D711BF9-2D3C-614A-AB8F-FFA58968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 Eroglu Erdem</dc:creator>
  <cp:keywords/>
  <dc:description/>
  <cp:lastModifiedBy>Microsoft Office User</cp:lastModifiedBy>
  <cp:revision>8</cp:revision>
  <cp:lastPrinted>2018-03-16T05:31:00Z</cp:lastPrinted>
  <dcterms:created xsi:type="dcterms:W3CDTF">2018-05-01T11:39:00Z</dcterms:created>
  <dcterms:modified xsi:type="dcterms:W3CDTF">2020-05-04T06:24:00Z</dcterms:modified>
</cp:coreProperties>
</file>